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CF2AD" w14:textId="30F3AD43" w:rsidR="00867DFD" w:rsidRDefault="00996087" w:rsidP="3AAA4565">
      <w:pPr>
        <w:shd w:val="clear" w:color="auto" w:fill="FFFFFF" w:themeFill="background1"/>
        <w:rPr>
          <w:rFonts w:ascii="inherit" w:eastAsia="Times New Roman" w:hAnsi="inherit" w:cs="Segoe UI Historic"/>
          <w:b/>
          <w:bCs/>
          <w:color w:val="1C1E21"/>
          <w:sz w:val="40"/>
          <w:szCs w:val="40"/>
          <w:lang w:val="en-MY" w:eastAsia="en-MY"/>
        </w:rPr>
      </w:pPr>
      <w:r>
        <w:rPr>
          <w:rFonts w:ascii="inherit" w:eastAsia="Times New Roman" w:hAnsi="inherit" w:cs="Segoe UI Historic"/>
          <w:b/>
          <w:bCs/>
          <w:noProof/>
          <w:color w:val="1C1E21"/>
          <w:sz w:val="40"/>
          <w:szCs w:val="56"/>
          <w:lang w:val="en-MY" w:eastAsia="en-MY"/>
        </w:rPr>
        <w:drawing>
          <wp:anchor distT="0" distB="0" distL="114300" distR="114300" simplePos="0" relativeHeight="251658240" behindDoc="0" locked="0" layoutInCell="1" allowOverlap="1" wp14:anchorId="4F926EB5" wp14:editId="7BC4FB4C">
            <wp:simplePos x="0" y="0"/>
            <wp:positionH relativeFrom="column">
              <wp:posOffset>4762502</wp:posOffset>
            </wp:positionH>
            <wp:positionV relativeFrom="paragraph">
              <wp:posOffset>0</wp:posOffset>
            </wp:positionV>
            <wp:extent cx="1333500" cy="1333500"/>
            <wp:effectExtent l="0" t="0" r="0" b="0"/>
            <wp:wrapNone/>
            <wp:docPr id="728472565" name="Picture 1" descr="A logo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72565" name="Picture 1" descr="A logo with orange and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anchor>
        </w:drawing>
      </w:r>
      <w:r w:rsidR="00867DFD" w:rsidRPr="3AAA4565">
        <w:rPr>
          <w:rFonts w:ascii="inherit" w:eastAsia="Times New Roman" w:hAnsi="inherit" w:cs="Segoe UI Historic"/>
          <w:b/>
          <w:bCs/>
          <w:color w:val="1C1E21"/>
          <w:sz w:val="36"/>
          <w:szCs w:val="36"/>
          <w:lang w:val="en-MY" w:eastAsia="en-MY"/>
        </w:rPr>
        <w:t>Skegness And District Running Club</w:t>
      </w:r>
      <w:r w:rsidR="00867DFD">
        <w:rPr>
          <w:rFonts w:ascii="inherit" w:eastAsia="Times New Roman" w:hAnsi="inherit" w:cs="Segoe UI Historic"/>
          <w:b/>
          <w:bCs/>
          <w:color w:val="1C1E21"/>
          <w:sz w:val="40"/>
          <w:szCs w:val="40"/>
          <w:lang w:val="en-MY" w:eastAsia="en-MY"/>
        </w:rPr>
        <w:t xml:space="preserve"> </w:t>
      </w:r>
    </w:p>
    <w:p w14:paraId="0062E4DB" w14:textId="69CBF12F" w:rsidR="00867DFD" w:rsidRDefault="3AAA4565" w:rsidP="3AAA4565">
      <w:pPr>
        <w:shd w:val="clear" w:color="auto" w:fill="FFFFFF" w:themeFill="background1"/>
        <w:rPr>
          <w:rFonts w:ascii="inherit" w:eastAsia="Times New Roman" w:hAnsi="inherit" w:cs="Segoe UI Historic"/>
          <w:b/>
          <w:bCs/>
          <w:color w:val="1C1E21"/>
          <w:sz w:val="32"/>
          <w:szCs w:val="32"/>
          <w:lang w:val="en-MY" w:eastAsia="en-MY"/>
        </w:rPr>
      </w:pPr>
      <w:r w:rsidRPr="3AAA4565">
        <w:rPr>
          <w:rFonts w:ascii="inherit" w:eastAsia="Times New Roman" w:hAnsi="inherit" w:cs="Segoe UI Historic"/>
          <w:b/>
          <w:bCs/>
          <w:color w:val="1C1E21"/>
          <w:sz w:val="32"/>
          <w:szCs w:val="32"/>
          <w:lang w:val="en-MY" w:eastAsia="en-MY"/>
        </w:rPr>
        <w:t>Application Form</w:t>
      </w:r>
    </w:p>
    <w:p w14:paraId="1D6A95A9" w14:textId="77777777" w:rsidR="00824C37" w:rsidRDefault="00824C37" w:rsidP="3AAA4565">
      <w:pPr>
        <w:shd w:val="clear" w:color="auto" w:fill="FFFFFF" w:themeFill="background1"/>
        <w:rPr>
          <w:rFonts w:ascii="inherit" w:eastAsia="Times New Roman" w:hAnsi="inherit" w:cs="Segoe UI Historic"/>
          <w:b/>
          <w:bCs/>
          <w:color w:val="1C1E21"/>
          <w:sz w:val="32"/>
          <w:szCs w:val="32"/>
          <w:lang w:val="en-MY" w:eastAsia="en-MY"/>
        </w:rPr>
      </w:pPr>
    </w:p>
    <w:p w14:paraId="11AEFAE2" w14:textId="631B8D15" w:rsidR="00824C37" w:rsidRDefault="009163DD" w:rsidP="3AAA4565">
      <w:pPr>
        <w:shd w:val="clear" w:color="auto" w:fill="FFFFFF" w:themeFill="background1"/>
        <w:rPr>
          <w:rFonts w:ascii="inherit" w:eastAsia="Times New Roman" w:hAnsi="inherit" w:cs="Segoe UI Historic"/>
          <w:b/>
          <w:bCs/>
          <w:color w:val="1C1E21"/>
          <w:sz w:val="32"/>
          <w:szCs w:val="32"/>
          <w:lang w:val="en-MY" w:eastAsia="en-MY"/>
        </w:rPr>
      </w:pPr>
      <w:r>
        <w:rPr>
          <w:rFonts w:ascii="inherit" w:eastAsia="Times New Roman" w:hAnsi="inherit" w:cs="Segoe UI Historic"/>
          <w:b/>
          <w:bCs/>
          <w:color w:val="1C1E21"/>
          <w:sz w:val="32"/>
          <w:szCs w:val="32"/>
          <w:lang w:val="en-MY" w:eastAsia="en-MY"/>
        </w:rPr>
        <w:t xml:space="preserve">Season 2024 </w:t>
      </w:r>
      <w:r w:rsidR="00D16991">
        <w:rPr>
          <w:rFonts w:ascii="inherit" w:eastAsia="Times New Roman" w:hAnsi="inherit" w:cs="Segoe UI Historic"/>
          <w:b/>
          <w:bCs/>
          <w:color w:val="1C1E21"/>
          <w:sz w:val="32"/>
          <w:szCs w:val="32"/>
          <w:lang w:val="en-MY" w:eastAsia="en-MY"/>
        </w:rPr>
        <w:t>–</w:t>
      </w:r>
      <w:r>
        <w:rPr>
          <w:rFonts w:ascii="inherit" w:eastAsia="Times New Roman" w:hAnsi="inherit" w:cs="Segoe UI Historic"/>
          <w:b/>
          <w:bCs/>
          <w:color w:val="1C1E21"/>
          <w:sz w:val="32"/>
          <w:szCs w:val="32"/>
          <w:lang w:val="en-MY" w:eastAsia="en-MY"/>
        </w:rPr>
        <w:t xml:space="preserve"> 25</w:t>
      </w:r>
      <w:r w:rsidR="00D16991">
        <w:rPr>
          <w:rFonts w:ascii="inherit" w:eastAsia="Times New Roman" w:hAnsi="inherit" w:cs="Segoe UI Historic"/>
          <w:b/>
          <w:bCs/>
          <w:color w:val="1C1E21"/>
          <w:sz w:val="32"/>
          <w:szCs w:val="32"/>
          <w:lang w:val="en-MY" w:eastAsia="en-MY"/>
        </w:rPr>
        <w:t xml:space="preserve"> </w:t>
      </w:r>
      <w:r w:rsidR="005F79DC">
        <w:rPr>
          <w:rFonts w:ascii="inherit" w:eastAsia="Times New Roman" w:hAnsi="inherit" w:cs="Segoe UI Historic"/>
          <w:b/>
          <w:bCs/>
          <w:color w:val="1C1E21"/>
          <w:sz w:val="32"/>
          <w:szCs w:val="32"/>
          <w:lang w:val="en-MY" w:eastAsia="en-MY"/>
        </w:rPr>
        <w:t xml:space="preserve">there is </w:t>
      </w:r>
      <w:r w:rsidR="00D16991">
        <w:rPr>
          <w:rFonts w:ascii="inherit" w:eastAsia="Times New Roman" w:hAnsi="inherit" w:cs="Segoe UI Historic"/>
          <w:b/>
          <w:bCs/>
          <w:color w:val="1C1E21"/>
          <w:sz w:val="32"/>
          <w:szCs w:val="32"/>
          <w:lang w:val="en-MY" w:eastAsia="en-MY"/>
        </w:rPr>
        <w:t>no joining fee</w:t>
      </w:r>
    </w:p>
    <w:p w14:paraId="0ED8D640" w14:textId="77777777" w:rsidR="00824C37" w:rsidRDefault="00824C37" w:rsidP="3AAA4565">
      <w:pPr>
        <w:shd w:val="clear" w:color="auto" w:fill="FFFFFF" w:themeFill="background1"/>
        <w:rPr>
          <w:rFonts w:ascii="inherit" w:eastAsia="Times New Roman" w:hAnsi="inherit" w:cs="Segoe UI Historic"/>
          <w:b/>
          <w:bCs/>
          <w:color w:val="1C1E21"/>
          <w:sz w:val="32"/>
          <w:szCs w:val="32"/>
          <w:lang w:val="en-MY" w:eastAsia="en-MY"/>
        </w:rPr>
      </w:pPr>
    </w:p>
    <w:p w14:paraId="2C80D674" w14:textId="77777777" w:rsidR="00824C37" w:rsidRDefault="00824C37" w:rsidP="3AAA4565">
      <w:pPr>
        <w:shd w:val="clear" w:color="auto" w:fill="FFFFFF" w:themeFill="background1"/>
        <w:rPr>
          <w:rFonts w:ascii="inherit" w:eastAsia="Times New Roman" w:hAnsi="inherit" w:cs="Segoe UI Historic"/>
          <w:b/>
          <w:bCs/>
          <w:color w:val="1C1E21"/>
          <w:sz w:val="32"/>
          <w:szCs w:val="32"/>
          <w:lang w:val="en-MY" w:eastAsia="en-MY"/>
        </w:rPr>
      </w:pPr>
    </w:p>
    <w:tbl>
      <w:tblPr>
        <w:tblStyle w:val="TableGrid"/>
        <w:tblW w:w="0" w:type="auto"/>
        <w:tblLook w:val="04A0" w:firstRow="1" w:lastRow="0" w:firstColumn="1" w:lastColumn="0" w:noHBand="0" w:noVBand="1"/>
      </w:tblPr>
      <w:tblGrid>
        <w:gridCol w:w="4673"/>
        <w:gridCol w:w="4677"/>
      </w:tblGrid>
      <w:tr w:rsidR="00824C37" w14:paraId="74F3D231" w14:textId="77777777" w:rsidTr="00824C37">
        <w:tc>
          <w:tcPr>
            <w:tcW w:w="9350" w:type="dxa"/>
            <w:gridSpan w:val="2"/>
          </w:tcPr>
          <w:p w14:paraId="17F59640" w14:textId="286B5E80" w:rsidR="00824C37" w:rsidRDefault="00824C37" w:rsidP="00824C37">
            <w:pPr>
              <w:shd w:val="clear" w:color="auto" w:fill="FFFFFF" w:themeFill="background1"/>
              <w:rPr>
                <w:rFonts w:ascii="inherit" w:hAnsi="inherit"/>
                <w:b/>
                <w:bCs/>
              </w:rPr>
            </w:pPr>
            <w:r w:rsidRPr="3AAA4565">
              <w:rPr>
                <w:rFonts w:ascii="inherit" w:hAnsi="inherit"/>
                <w:b/>
                <w:bCs/>
              </w:rPr>
              <w:t xml:space="preserve">Are you a member of any other running club or group YES/NO </w:t>
            </w:r>
          </w:p>
          <w:p w14:paraId="6BAD5DC9" w14:textId="77777777" w:rsidR="00824C37" w:rsidRDefault="00824C37" w:rsidP="3AAA4565">
            <w:pPr>
              <w:rPr>
                <w:rFonts w:ascii="inherit" w:eastAsia="Times New Roman" w:hAnsi="inherit" w:cs="Segoe UI Historic"/>
                <w:b/>
                <w:bCs/>
                <w:color w:val="1C1E21"/>
                <w:sz w:val="40"/>
                <w:szCs w:val="40"/>
                <w:lang w:val="en-MY" w:eastAsia="en-MY"/>
              </w:rPr>
            </w:pPr>
          </w:p>
        </w:tc>
      </w:tr>
      <w:tr w:rsidR="00824C37" w14:paraId="36F75E5C" w14:textId="77777777" w:rsidTr="00824C37">
        <w:tc>
          <w:tcPr>
            <w:tcW w:w="4673" w:type="dxa"/>
          </w:tcPr>
          <w:p w14:paraId="36D9BD1C" w14:textId="28702F32" w:rsidR="00824C37" w:rsidRDefault="00824C37" w:rsidP="3AAA4565">
            <w:pPr>
              <w:rPr>
                <w:rFonts w:ascii="inherit" w:hAnsi="inherit"/>
                <w:b/>
                <w:bCs/>
              </w:rPr>
            </w:pPr>
            <w:r w:rsidRPr="3AAA4565">
              <w:rPr>
                <w:rFonts w:ascii="inherit" w:hAnsi="inherit"/>
                <w:b/>
                <w:bCs/>
              </w:rPr>
              <w:t>If yes, name of club/group?</w:t>
            </w:r>
          </w:p>
          <w:p w14:paraId="32E45AE7" w14:textId="77777777" w:rsidR="00824C37" w:rsidRDefault="00824C37" w:rsidP="00824C37">
            <w:pPr>
              <w:rPr>
                <w:rFonts w:ascii="inherit" w:hAnsi="inherit"/>
                <w:b/>
                <w:bCs/>
              </w:rPr>
            </w:pPr>
          </w:p>
        </w:tc>
        <w:tc>
          <w:tcPr>
            <w:tcW w:w="4677" w:type="dxa"/>
          </w:tcPr>
          <w:p w14:paraId="7D801D77" w14:textId="77777777" w:rsidR="00824C37" w:rsidRDefault="00824C37" w:rsidP="3AAA4565">
            <w:pPr>
              <w:rPr>
                <w:rFonts w:ascii="inherit" w:hAnsi="inherit"/>
                <w:b/>
                <w:bCs/>
              </w:rPr>
            </w:pPr>
          </w:p>
        </w:tc>
      </w:tr>
      <w:tr w:rsidR="00824C37" w14:paraId="13B93DF5" w14:textId="77777777" w:rsidTr="00824C37">
        <w:tc>
          <w:tcPr>
            <w:tcW w:w="4673" w:type="dxa"/>
          </w:tcPr>
          <w:p w14:paraId="798966EA" w14:textId="78134277" w:rsidR="00824C37" w:rsidRPr="3AAA4565" w:rsidRDefault="00824C37" w:rsidP="009B6336">
            <w:pPr>
              <w:rPr>
                <w:rFonts w:ascii="inherit" w:hAnsi="inherit"/>
                <w:b/>
                <w:bCs/>
              </w:rPr>
            </w:pPr>
            <w:r w:rsidRPr="3AAA4565">
              <w:rPr>
                <w:rFonts w:ascii="inherit" w:hAnsi="inherit"/>
                <w:b/>
                <w:bCs/>
              </w:rPr>
              <w:t>Skegness and District R. C. to be first</w:t>
            </w:r>
            <w:r>
              <w:rPr>
                <w:rFonts w:ascii="inherit" w:hAnsi="inherit"/>
                <w:b/>
                <w:bCs/>
              </w:rPr>
              <w:t xml:space="preserve"> or second claim?  </w:t>
            </w:r>
          </w:p>
        </w:tc>
        <w:tc>
          <w:tcPr>
            <w:tcW w:w="4677" w:type="dxa"/>
          </w:tcPr>
          <w:p w14:paraId="273E1506" w14:textId="2F75F977" w:rsidR="00824C37" w:rsidRDefault="00824C37" w:rsidP="3AAA4565">
            <w:pPr>
              <w:rPr>
                <w:rFonts w:ascii="inherit" w:hAnsi="inherit"/>
                <w:b/>
                <w:bCs/>
              </w:rPr>
            </w:pPr>
            <w:r>
              <w:rPr>
                <w:rFonts w:ascii="inherit" w:hAnsi="inherit"/>
                <w:b/>
                <w:bCs/>
              </w:rPr>
              <w:t xml:space="preserve">First /Second </w:t>
            </w:r>
          </w:p>
        </w:tc>
      </w:tr>
    </w:tbl>
    <w:p w14:paraId="237CDC8E" w14:textId="77777777" w:rsidR="00824C37" w:rsidRDefault="00824C37" w:rsidP="3AAA4565">
      <w:pPr>
        <w:shd w:val="clear" w:color="auto" w:fill="FFFFFF" w:themeFill="background1"/>
        <w:rPr>
          <w:rFonts w:ascii="inherit" w:hAnsi="inherit"/>
          <w:b/>
          <w:bCs/>
        </w:rPr>
      </w:pPr>
    </w:p>
    <w:tbl>
      <w:tblPr>
        <w:tblStyle w:val="TableGrid"/>
        <w:tblW w:w="0" w:type="auto"/>
        <w:tblLook w:val="04A0" w:firstRow="1" w:lastRow="0" w:firstColumn="1" w:lastColumn="0" w:noHBand="0" w:noVBand="1"/>
      </w:tblPr>
      <w:tblGrid>
        <w:gridCol w:w="9350"/>
      </w:tblGrid>
      <w:tr w:rsidR="00824C37" w14:paraId="43A8C025" w14:textId="77777777" w:rsidTr="00824C37">
        <w:tc>
          <w:tcPr>
            <w:tcW w:w="9350" w:type="dxa"/>
          </w:tcPr>
          <w:p w14:paraId="6EF19C8D" w14:textId="48CF7B1F" w:rsidR="00824C37" w:rsidRDefault="00824C37" w:rsidP="00824C37">
            <w:pPr>
              <w:shd w:val="clear" w:color="auto" w:fill="FFFFFF" w:themeFill="background1"/>
              <w:rPr>
                <w:rFonts w:ascii="inherit" w:hAnsi="inherit"/>
                <w:b/>
                <w:bCs/>
              </w:rPr>
            </w:pPr>
            <w:r w:rsidRPr="3AAA4565">
              <w:rPr>
                <w:rFonts w:ascii="inherit" w:hAnsi="inherit"/>
                <w:b/>
                <w:bCs/>
              </w:rPr>
              <w:t xml:space="preserve">Do you wish to be Affiliated to England Athletics YES/NO </w:t>
            </w:r>
            <w:r w:rsidR="008C1D55">
              <w:rPr>
                <w:rFonts w:ascii="inherit" w:hAnsi="inherit"/>
                <w:b/>
                <w:bCs/>
              </w:rPr>
              <w:t xml:space="preserve">  </w:t>
            </w:r>
            <w:r w:rsidR="00AA3B9D">
              <w:rPr>
                <w:rFonts w:ascii="inherit" w:hAnsi="inherit"/>
                <w:b/>
                <w:bCs/>
              </w:rPr>
              <w:t>cost 19.00</w:t>
            </w:r>
          </w:p>
          <w:p w14:paraId="78D5F86F" w14:textId="77777777" w:rsidR="00824C37" w:rsidRDefault="00824C37" w:rsidP="3AAA4565">
            <w:pPr>
              <w:rPr>
                <w:rFonts w:ascii="inherit" w:hAnsi="inherit"/>
                <w:b/>
                <w:bCs/>
              </w:rPr>
            </w:pPr>
          </w:p>
        </w:tc>
      </w:tr>
      <w:tr w:rsidR="00824C37" w14:paraId="6A7D8BD7" w14:textId="77777777" w:rsidTr="00824C37">
        <w:tc>
          <w:tcPr>
            <w:tcW w:w="9350" w:type="dxa"/>
          </w:tcPr>
          <w:p w14:paraId="657F94D5" w14:textId="2A6BA0CB" w:rsidR="00824C37" w:rsidRPr="3AAA4565" w:rsidRDefault="00824C37" w:rsidP="00824C37">
            <w:pPr>
              <w:shd w:val="clear" w:color="auto" w:fill="FFFFFF" w:themeFill="background1"/>
              <w:rPr>
                <w:rFonts w:ascii="inherit" w:hAnsi="inherit"/>
                <w:b/>
                <w:bCs/>
              </w:rPr>
            </w:pPr>
            <w:r w:rsidRPr="3AAA4565">
              <w:rPr>
                <w:rFonts w:ascii="inherit" w:hAnsi="inherit"/>
                <w:b/>
                <w:bCs/>
              </w:rPr>
              <w:t>Entry into the clubs Race League is automatic for affiliated members.</w:t>
            </w:r>
          </w:p>
        </w:tc>
      </w:tr>
      <w:tr w:rsidR="00824C37" w14:paraId="4F813432" w14:textId="77777777" w:rsidTr="00824C37">
        <w:tc>
          <w:tcPr>
            <w:tcW w:w="9350" w:type="dxa"/>
          </w:tcPr>
          <w:p w14:paraId="06644394" w14:textId="7BDB27DE" w:rsidR="00824C37" w:rsidRPr="3AAA4565" w:rsidRDefault="00824C37" w:rsidP="00824C37">
            <w:pPr>
              <w:shd w:val="clear" w:color="auto" w:fill="FFFFFF" w:themeFill="background1"/>
              <w:rPr>
                <w:rFonts w:ascii="inherit" w:hAnsi="inherit"/>
                <w:b/>
                <w:bCs/>
              </w:rPr>
            </w:pPr>
            <w:r w:rsidRPr="3AAA4565">
              <w:rPr>
                <w:rFonts w:ascii="inherit" w:hAnsi="inherit"/>
              </w:rPr>
              <w:t xml:space="preserve">Do you wish to opt out of the club's Race League? </w:t>
            </w:r>
            <w:r>
              <w:rPr>
                <w:rFonts w:ascii="inherit" w:hAnsi="inherit"/>
              </w:rPr>
              <w:t xml:space="preserve"> Y/N</w:t>
            </w:r>
          </w:p>
        </w:tc>
      </w:tr>
      <w:tr w:rsidR="00824C37" w14:paraId="0451AAE9" w14:textId="77777777" w:rsidTr="00824C37">
        <w:tc>
          <w:tcPr>
            <w:tcW w:w="9350" w:type="dxa"/>
          </w:tcPr>
          <w:p w14:paraId="51292E7A" w14:textId="77777777" w:rsidR="00824C37" w:rsidRDefault="00824C37" w:rsidP="00824C37">
            <w:pPr>
              <w:shd w:val="clear" w:color="auto" w:fill="FFFFFF" w:themeFill="background1"/>
              <w:rPr>
                <w:rFonts w:ascii="inherit" w:hAnsi="inherit"/>
                <w:b/>
                <w:bCs/>
              </w:rPr>
            </w:pPr>
          </w:p>
          <w:p w14:paraId="33E8E533" w14:textId="77777777" w:rsidR="00824C37" w:rsidRDefault="00824C37" w:rsidP="00824C37">
            <w:pPr>
              <w:shd w:val="clear" w:color="auto" w:fill="FFFFFF" w:themeFill="background1"/>
              <w:rPr>
                <w:rFonts w:ascii="inherit" w:hAnsi="inherit"/>
                <w:b/>
                <w:bCs/>
              </w:rPr>
            </w:pPr>
            <w:r w:rsidRPr="3AAA4565">
              <w:rPr>
                <w:rFonts w:ascii="inherit" w:hAnsi="inherit"/>
                <w:b/>
                <w:bCs/>
              </w:rPr>
              <w:t xml:space="preserve">Title:              Name: </w:t>
            </w:r>
          </w:p>
          <w:p w14:paraId="08AD9811" w14:textId="77777777" w:rsidR="00824C37" w:rsidRDefault="00824C37" w:rsidP="00824C37">
            <w:pPr>
              <w:shd w:val="clear" w:color="auto" w:fill="FFFFFF" w:themeFill="background1"/>
              <w:rPr>
                <w:rFonts w:ascii="inherit" w:hAnsi="inherit"/>
                <w:b/>
                <w:bCs/>
              </w:rPr>
            </w:pPr>
            <w:r w:rsidRPr="3AAA4565">
              <w:rPr>
                <w:rFonts w:ascii="inherit" w:hAnsi="inherit"/>
                <w:b/>
                <w:bCs/>
              </w:rPr>
              <w:t xml:space="preserve">Date of Birth: </w:t>
            </w:r>
          </w:p>
          <w:p w14:paraId="06AF830B" w14:textId="77777777" w:rsidR="00824C37" w:rsidRDefault="00824C37" w:rsidP="00824C37">
            <w:pPr>
              <w:shd w:val="clear" w:color="auto" w:fill="FFFFFF" w:themeFill="background1"/>
              <w:rPr>
                <w:rFonts w:ascii="inherit" w:hAnsi="inherit"/>
                <w:b/>
                <w:bCs/>
              </w:rPr>
            </w:pPr>
            <w:r w:rsidRPr="3AAA4565">
              <w:rPr>
                <w:rFonts w:ascii="inherit" w:hAnsi="inherit"/>
                <w:b/>
                <w:bCs/>
              </w:rPr>
              <w:t xml:space="preserve">Address </w:t>
            </w:r>
          </w:p>
          <w:p w14:paraId="7509A8AE" w14:textId="77777777" w:rsidR="00824C37" w:rsidRDefault="00824C37" w:rsidP="00824C37">
            <w:pPr>
              <w:shd w:val="clear" w:color="auto" w:fill="FFFFFF" w:themeFill="background1"/>
              <w:rPr>
                <w:rFonts w:ascii="inherit" w:hAnsi="inherit"/>
                <w:b/>
                <w:bCs/>
              </w:rPr>
            </w:pPr>
            <w:r w:rsidRPr="3AAA4565">
              <w:rPr>
                <w:rFonts w:ascii="inherit" w:hAnsi="inherit"/>
                <w:b/>
                <w:bCs/>
              </w:rPr>
              <w:t xml:space="preserve">Post Code </w:t>
            </w:r>
          </w:p>
          <w:p w14:paraId="0E990F21" w14:textId="77777777" w:rsidR="00824C37" w:rsidRDefault="00824C37" w:rsidP="00824C37">
            <w:pPr>
              <w:shd w:val="clear" w:color="auto" w:fill="FFFFFF" w:themeFill="background1"/>
              <w:rPr>
                <w:rFonts w:ascii="inherit" w:hAnsi="inherit"/>
                <w:b/>
                <w:bCs/>
              </w:rPr>
            </w:pPr>
          </w:p>
          <w:p w14:paraId="20E61877" w14:textId="77777777" w:rsidR="00824C37" w:rsidRDefault="00824C37" w:rsidP="00824C37">
            <w:pPr>
              <w:shd w:val="clear" w:color="auto" w:fill="FFFFFF" w:themeFill="background1"/>
              <w:rPr>
                <w:rFonts w:ascii="inherit" w:hAnsi="inherit"/>
                <w:b/>
                <w:bCs/>
              </w:rPr>
            </w:pPr>
            <w:r w:rsidRPr="3AAA4565">
              <w:rPr>
                <w:rFonts w:ascii="inherit" w:hAnsi="inherit"/>
                <w:b/>
                <w:bCs/>
              </w:rPr>
              <w:t xml:space="preserve">Telephone number: </w:t>
            </w:r>
          </w:p>
          <w:p w14:paraId="36455EE7" w14:textId="77777777" w:rsidR="00824C37" w:rsidRDefault="00824C37" w:rsidP="00824C37">
            <w:pPr>
              <w:shd w:val="clear" w:color="auto" w:fill="FFFFFF" w:themeFill="background1"/>
              <w:rPr>
                <w:rFonts w:ascii="inherit" w:hAnsi="inherit"/>
                <w:b/>
                <w:bCs/>
              </w:rPr>
            </w:pPr>
            <w:r w:rsidRPr="3AAA4565">
              <w:rPr>
                <w:rFonts w:ascii="inherit" w:hAnsi="inherit"/>
                <w:b/>
                <w:bCs/>
              </w:rPr>
              <w:t xml:space="preserve">Email address: </w:t>
            </w:r>
          </w:p>
          <w:p w14:paraId="1E569D4F" w14:textId="77777777" w:rsidR="00824C37" w:rsidRDefault="00824C37" w:rsidP="00824C37">
            <w:pPr>
              <w:shd w:val="clear" w:color="auto" w:fill="FFFFFF" w:themeFill="background1"/>
              <w:rPr>
                <w:rFonts w:ascii="inherit" w:hAnsi="inherit"/>
                <w:b/>
                <w:bCs/>
              </w:rPr>
            </w:pPr>
          </w:p>
          <w:p w14:paraId="7BDDADEC" w14:textId="348257C4" w:rsidR="00824C37" w:rsidRDefault="00824C37" w:rsidP="00824C37">
            <w:pPr>
              <w:shd w:val="clear" w:color="auto" w:fill="FFFFFF" w:themeFill="background1"/>
              <w:rPr>
                <w:rFonts w:ascii="inherit" w:hAnsi="inherit"/>
                <w:b/>
                <w:bCs/>
              </w:rPr>
            </w:pPr>
            <w:r w:rsidRPr="3AAA4565">
              <w:rPr>
                <w:rFonts w:ascii="inherit" w:hAnsi="inherit"/>
                <w:b/>
                <w:bCs/>
              </w:rPr>
              <w:t xml:space="preserve">Emergency contact:                                                          </w:t>
            </w:r>
            <w:r>
              <w:rPr>
                <w:rFonts w:ascii="inherit" w:hAnsi="inherit"/>
                <w:b/>
                <w:bCs/>
              </w:rPr>
              <w:t>R</w:t>
            </w:r>
            <w:r w:rsidRPr="3AAA4565">
              <w:rPr>
                <w:rFonts w:ascii="inherit" w:hAnsi="inherit"/>
                <w:b/>
                <w:bCs/>
              </w:rPr>
              <w:t xml:space="preserve">elationship: </w:t>
            </w:r>
          </w:p>
          <w:p w14:paraId="2B01EF9A" w14:textId="1196F893" w:rsidR="00824C37" w:rsidRDefault="00824C37" w:rsidP="00824C37">
            <w:pPr>
              <w:shd w:val="clear" w:color="auto" w:fill="FFFFFF" w:themeFill="background1"/>
              <w:rPr>
                <w:rFonts w:ascii="inherit" w:hAnsi="inherit"/>
                <w:b/>
                <w:bCs/>
              </w:rPr>
            </w:pPr>
            <w:r w:rsidRPr="3AAA4565">
              <w:rPr>
                <w:rFonts w:ascii="inherit" w:hAnsi="inherit"/>
                <w:b/>
                <w:bCs/>
              </w:rPr>
              <w:t xml:space="preserve">Telephone number: </w:t>
            </w:r>
          </w:p>
        </w:tc>
      </w:tr>
    </w:tbl>
    <w:p w14:paraId="3DE76F26" w14:textId="77777777" w:rsidR="00824C37" w:rsidRDefault="3AAA4565" w:rsidP="3AAA4565">
      <w:pPr>
        <w:shd w:val="clear" w:color="auto" w:fill="FFFFFF" w:themeFill="background1"/>
        <w:rPr>
          <w:rFonts w:ascii="inherit" w:hAnsi="inherit"/>
          <w:b/>
          <w:bCs/>
        </w:rPr>
      </w:pPr>
      <w:r w:rsidRPr="3AAA4565">
        <w:rPr>
          <w:rFonts w:ascii="inherit" w:hAnsi="inherit"/>
          <w:b/>
          <w:bCs/>
        </w:rPr>
        <w:t xml:space="preserve">     </w:t>
      </w:r>
    </w:p>
    <w:tbl>
      <w:tblPr>
        <w:tblStyle w:val="TableGrid"/>
        <w:tblW w:w="0" w:type="auto"/>
        <w:tblLook w:val="04A0" w:firstRow="1" w:lastRow="0" w:firstColumn="1" w:lastColumn="0" w:noHBand="0" w:noVBand="1"/>
      </w:tblPr>
      <w:tblGrid>
        <w:gridCol w:w="4675"/>
        <w:gridCol w:w="4675"/>
      </w:tblGrid>
      <w:tr w:rsidR="009B6336" w14:paraId="7BF2F9B5" w14:textId="77777777" w:rsidTr="009B6336">
        <w:tc>
          <w:tcPr>
            <w:tcW w:w="4675" w:type="dxa"/>
          </w:tcPr>
          <w:p w14:paraId="7235ED44" w14:textId="13732435" w:rsidR="009B6336" w:rsidRDefault="009B6336" w:rsidP="3AAA4565">
            <w:pPr>
              <w:rPr>
                <w:rFonts w:ascii="inherit" w:hAnsi="inherit"/>
                <w:b/>
                <w:bCs/>
              </w:rPr>
            </w:pPr>
            <w:r>
              <w:rPr>
                <w:rFonts w:ascii="inherit" w:hAnsi="inherit"/>
                <w:b/>
                <w:bCs/>
              </w:rPr>
              <w:t>Which venue will be your main venue?</w:t>
            </w:r>
          </w:p>
          <w:p w14:paraId="5D4C1EC2" w14:textId="732F9D6F" w:rsidR="009B6336" w:rsidRDefault="009B6336" w:rsidP="009B6336">
            <w:pPr>
              <w:shd w:val="clear" w:color="auto" w:fill="FFFFFF" w:themeFill="background1"/>
              <w:rPr>
                <w:rFonts w:ascii="inherit" w:eastAsia="Times New Roman" w:hAnsi="inherit" w:cs="Segoe UI Historic"/>
                <w:b/>
                <w:bCs/>
                <w:color w:val="1C1E21"/>
                <w:sz w:val="24"/>
                <w:szCs w:val="24"/>
                <w:lang w:val="en-MY" w:eastAsia="en-MY"/>
              </w:rPr>
            </w:pPr>
            <w:r w:rsidRPr="3AAA4565">
              <w:rPr>
                <w:rFonts w:ascii="inherit" w:eastAsia="Times New Roman" w:hAnsi="inherit" w:cs="Segoe UI Historic"/>
                <w:b/>
                <w:bCs/>
                <w:color w:val="1C1E21"/>
                <w:sz w:val="24"/>
                <w:szCs w:val="24"/>
                <w:lang w:val="en-MY" w:eastAsia="en-MY"/>
              </w:rPr>
              <w:t xml:space="preserve">         </w:t>
            </w:r>
            <w:r w:rsidRPr="009B6336">
              <w:rPr>
                <w:rFonts w:ascii="inherit" w:eastAsia="Times New Roman" w:hAnsi="inherit" w:cs="Segoe UI Historic"/>
                <w:color w:val="1C1E21"/>
                <w:sz w:val="20"/>
                <w:szCs w:val="20"/>
                <w:highlight w:val="yellow"/>
                <w:lang w:val="en-MY" w:eastAsia="en-MY"/>
              </w:rPr>
              <w:t>Members are welcome to run at all venues</w:t>
            </w:r>
            <w:r w:rsidRPr="3AAA4565">
              <w:rPr>
                <w:rFonts w:ascii="inherit" w:eastAsia="Times New Roman" w:hAnsi="inherit" w:cs="Segoe UI Historic"/>
                <w:b/>
                <w:bCs/>
                <w:color w:val="1C1E21"/>
                <w:sz w:val="24"/>
                <w:szCs w:val="24"/>
                <w:lang w:val="en-MY" w:eastAsia="en-MY"/>
              </w:rPr>
              <w:t xml:space="preserve">      </w:t>
            </w:r>
          </w:p>
          <w:p w14:paraId="71E4AC5B" w14:textId="40FDDE70" w:rsidR="009B6336" w:rsidRDefault="009B6336" w:rsidP="009B6336">
            <w:pPr>
              <w:rPr>
                <w:rFonts w:ascii="inherit" w:hAnsi="inherit"/>
                <w:b/>
                <w:bCs/>
              </w:rPr>
            </w:pPr>
            <w:r w:rsidRPr="3AAA4565">
              <w:rPr>
                <w:rFonts w:ascii="inherit" w:eastAsia="Times New Roman" w:hAnsi="inherit" w:cs="Segoe UI Historic"/>
                <w:b/>
                <w:bCs/>
                <w:color w:val="1C1E21"/>
                <w:sz w:val="24"/>
                <w:szCs w:val="24"/>
                <w:lang w:val="en-MY" w:eastAsia="en-MY"/>
              </w:rPr>
              <w:t xml:space="preserve">                                                                                  </w:t>
            </w:r>
          </w:p>
        </w:tc>
        <w:tc>
          <w:tcPr>
            <w:tcW w:w="4675" w:type="dxa"/>
          </w:tcPr>
          <w:p w14:paraId="6CB52255" w14:textId="6C17068A" w:rsidR="009B6336" w:rsidRDefault="009B6336" w:rsidP="3AAA4565">
            <w:pPr>
              <w:rPr>
                <w:rFonts w:ascii="inherit" w:hAnsi="inherit"/>
                <w:b/>
                <w:bCs/>
              </w:rPr>
            </w:pPr>
            <w:r>
              <w:rPr>
                <w:rFonts w:ascii="inherit" w:hAnsi="inherit"/>
                <w:b/>
                <w:bCs/>
              </w:rPr>
              <w:t xml:space="preserve">Please </w:t>
            </w:r>
            <w:r w:rsidR="00254FA8">
              <w:rPr>
                <w:rFonts w:ascii="inherit" w:hAnsi="inherit"/>
                <w:b/>
                <w:bCs/>
              </w:rPr>
              <w:t xml:space="preserve">select </w:t>
            </w:r>
            <w:r>
              <w:rPr>
                <w:rFonts w:ascii="inherit" w:hAnsi="inherit"/>
                <w:b/>
                <w:bCs/>
              </w:rPr>
              <w:t xml:space="preserve">your main venue </w:t>
            </w:r>
          </w:p>
        </w:tc>
      </w:tr>
      <w:tr w:rsidR="009B6336" w14:paraId="0FB2914A" w14:textId="77777777" w:rsidTr="00B42A1E">
        <w:tc>
          <w:tcPr>
            <w:tcW w:w="4675" w:type="dxa"/>
            <w:tcBorders>
              <w:bottom w:val="single" w:sz="4" w:space="0" w:color="auto"/>
            </w:tcBorders>
          </w:tcPr>
          <w:p w14:paraId="33628513" w14:textId="12A9FD45" w:rsidR="009B6336" w:rsidRDefault="009B6336" w:rsidP="009B6336">
            <w:pPr>
              <w:rPr>
                <w:rFonts w:ascii="inherit" w:hAnsi="inherit"/>
                <w:b/>
                <w:bCs/>
              </w:rPr>
            </w:pPr>
            <w:r w:rsidRPr="3AAA4565">
              <w:rPr>
                <w:rFonts w:ascii="inherit" w:eastAsia="Times New Roman" w:hAnsi="inherit" w:cs="Segoe UI Historic"/>
                <w:b/>
                <w:bCs/>
                <w:color w:val="1C1E21"/>
                <w:sz w:val="24"/>
                <w:szCs w:val="24"/>
                <w:lang w:val="en-MY" w:eastAsia="en-MY"/>
              </w:rPr>
              <w:t>Horncastle     Monday</w:t>
            </w:r>
          </w:p>
        </w:tc>
        <w:tc>
          <w:tcPr>
            <w:tcW w:w="4675" w:type="dxa"/>
            <w:tcBorders>
              <w:bottom w:val="single" w:sz="4" w:space="0" w:color="auto"/>
            </w:tcBorders>
          </w:tcPr>
          <w:p w14:paraId="6597E82A" w14:textId="6F5DF3F9" w:rsidR="003804BC" w:rsidRDefault="005B3DA1" w:rsidP="009B6336">
            <w:pPr>
              <w:rPr>
                <w:rFonts w:ascii="inherit" w:hAnsi="inherit"/>
                <w:b/>
                <w:bCs/>
              </w:rPr>
            </w:pPr>
            <w:r w:rsidRPr="3AAA4565">
              <w:rPr>
                <w:rFonts w:ascii="inherit" w:eastAsia="Times New Roman" w:hAnsi="inherit" w:cs="Segoe UI Historic"/>
                <w:b/>
                <w:bCs/>
                <w:color w:val="1C1E21"/>
                <w:sz w:val="24"/>
                <w:szCs w:val="24"/>
                <w:lang w:val="en-MY" w:eastAsia="en-MY"/>
              </w:rPr>
              <w:t>Spilsby           Tuesday</w:t>
            </w:r>
          </w:p>
        </w:tc>
      </w:tr>
      <w:tr w:rsidR="005B3DA1" w14:paraId="5A7B3706" w14:textId="77777777" w:rsidTr="00B42A1E">
        <w:tc>
          <w:tcPr>
            <w:tcW w:w="4675" w:type="dxa"/>
            <w:tcBorders>
              <w:bottom w:val="single" w:sz="4" w:space="0" w:color="auto"/>
            </w:tcBorders>
          </w:tcPr>
          <w:p w14:paraId="507C8B4A" w14:textId="7DB067CD" w:rsidR="005B3DA1" w:rsidRDefault="005B3DA1" w:rsidP="005B3DA1">
            <w:pPr>
              <w:rPr>
                <w:rFonts w:ascii="inherit" w:hAnsi="inherit"/>
                <w:b/>
                <w:bCs/>
              </w:rPr>
            </w:pPr>
            <w:r w:rsidRPr="3AAA4565">
              <w:rPr>
                <w:rFonts w:ascii="inherit" w:eastAsia="Times New Roman" w:hAnsi="inherit" w:cs="Segoe UI Historic"/>
                <w:b/>
                <w:bCs/>
                <w:color w:val="1C1E21"/>
                <w:sz w:val="24"/>
                <w:szCs w:val="24"/>
                <w:lang w:val="en-MY" w:eastAsia="en-MY"/>
              </w:rPr>
              <w:t>Boston           Thursday</w:t>
            </w:r>
          </w:p>
        </w:tc>
        <w:tc>
          <w:tcPr>
            <w:tcW w:w="4675" w:type="dxa"/>
            <w:tcBorders>
              <w:bottom w:val="single" w:sz="4" w:space="0" w:color="auto"/>
            </w:tcBorders>
          </w:tcPr>
          <w:p w14:paraId="54F873B1" w14:textId="14124D57" w:rsidR="005B3DA1" w:rsidRDefault="005B3DA1" w:rsidP="005B3DA1">
            <w:pPr>
              <w:rPr>
                <w:rFonts w:ascii="inherit" w:hAnsi="inherit"/>
                <w:b/>
                <w:bCs/>
              </w:rPr>
            </w:pPr>
            <w:r w:rsidRPr="3AAA4565">
              <w:rPr>
                <w:rFonts w:ascii="inherit" w:eastAsia="Times New Roman" w:hAnsi="inherit" w:cs="Segoe UI Historic"/>
                <w:b/>
                <w:bCs/>
                <w:color w:val="1C1E21"/>
                <w:sz w:val="24"/>
                <w:szCs w:val="24"/>
                <w:lang w:val="en-MY" w:eastAsia="en-MY"/>
              </w:rPr>
              <w:t>Skegness       Thursday</w:t>
            </w:r>
          </w:p>
        </w:tc>
      </w:tr>
    </w:tbl>
    <w:p w14:paraId="4FA65138" w14:textId="77777777" w:rsidR="006E404E" w:rsidRDefault="006E404E" w:rsidP="3AAA4565">
      <w:pPr>
        <w:shd w:val="clear" w:color="auto" w:fill="FFFFFF" w:themeFill="background1"/>
        <w:rPr>
          <w:rFonts w:ascii="inherit" w:eastAsia="Times New Roman" w:hAnsi="inherit" w:cs="Segoe UI Historic"/>
          <w:b/>
          <w:bCs/>
          <w:color w:val="1C1E21"/>
          <w:lang w:val="en-MY" w:eastAsia="en-MY"/>
        </w:rPr>
      </w:pPr>
    </w:p>
    <w:tbl>
      <w:tblPr>
        <w:tblStyle w:val="TableGrid"/>
        <w:tblW w:w="9365" w:type="dxa"/>
        <w:tblInd w:w="-5" w:type="dxa"/>
        <w:tblLook w:val="04A0" w:firstRow="1" w:lastRow="0" w:firstColumn="1" w:lastColumn="0" w:noHBand="0" w:noVBand="1"/>
      </w:tblPr>
      <w:tblGrid>
        <w:gridCol w:w="9086"/>
        <w:gridCol w:w="279"/>
      </w:tblGrid>
      <w:tr w:rsidR="006E404E" w14:paraId="7DE143A1" w14:textId="77777777" w:rsidTr="00AF5B62">
        <w:trPr>
          <w:trHeight w:val="775"/>
        </w:trPr>
        <w:tc>
          <w:tcPr>
            <w:tcW w:w="9086" w:type="dxa"/>
            <w:tcBorders>
              <w:top w:val="single" w:sz="4" w:space="0" w:color="auto"/>
              <w:left w:val="single" w:sz="4" w:space="0" w:color="auto"/>
              <w:bottom w:val="single" w:sz="4" w:space="0" w:color="auto"/>
              <w:right w:val="nil"/>
            </w:tcBorders>
          </w:tcPr>
          <w:p w14:paraId="6A2D5CD7" w14:textId="47659E52" w:rsidR="006E404E" w:rsidRDefault="006E404E" w:rsidP="006E404E">
            <w:pPr>
              <w:shd w:val="clear" w:color="auto" w:fill="FFFFFF" w:themeFill="background1"/>
              <w:rPr>
                <w:rFonts w:ascii="inherit" w:eastAsia="Times New Roman" w:hAnsi="inherit" w:cs="Segoe UI Historic"/>
                <w:b/>
                <w:bCs/>
                <w:color w:val="1C1E21"/>
                <w:sz w:val="20"/>
                <w:szCs w:val="20"/>
                <w:lang w:val="en-MY" w:eastAsia="en-MY"/>
              </w:rPr>
            </w:pPr>
            <w:r w:rsidRPr="009A62A1">
              <w:rPr>
                <w:rFonts w:ascii="inherit" w:eastAsia="Times New Roman" w:hAnsi="inherit" w:cs="Segoe UI Historic"/>
                <w:b/>
                <w:bCs/>
                <w:color w:val="1C1E21"/>
                <w:sz w:val="20"/>
                <w:szCs w:val="20"/>
                <w:lang w:val="en-MY" w:eastAsia="en-MY"/>
              </w:rPr>
              <w:t xml:space="preserve">Entry into the clubs </w:t>
            </w:r>
            <w:r>
              <w:rPr>
                <w:rFonts w:ascii="inherit" w:eastAsia="Times New Roman" w:hAnsi="inherit" w:cs="Segoe UI Historic"/>
                <w:b/>
                <w:bCs/>
                <w:color w:val="1C1E21"/>
                <w:sz w:val="20"/>
                <w:szCs w:val="20"/>
                <w:lang w:val="en-MY" w:eastAsia="en-MY"/>
              </w:rPr>
              <w:t>AaGA Challenge</w:t>
            </w:r>
            <w:r w:rsidRPr="009A62A1">
              <w:rPr>
                <w:rFonts w:ascii="inherit" w:eastAsia="Times New Roman" w:hAnsi="inherit" w:cs="Segoe UI Historic"/>
                <w:b/>
                <w:bCs/>
                <w:color w:val="1C1E21"/>
                <w:sz w:val="20"/>
                <w:szCs w:val="20"/>
                <w:lang w:val="en-MY" w:eastAsia="en-MY"/>
              </w:rPr>
              <w:t xml:space="preserve"> is automatic </w:t>
            </w:r>
            <w:r w:rsidR="0046424C">
              <w:rPr>
                <w:rFonts w:ascii="inherit" w:eastAsia="Times New Roman" w:hAnsi="inherit" w:cs="Segoe UI Historic"/>
                <w:b/>
                <w:bCs/>
                <w:color w:val="1C1E21"/>
                <w:sz w:val="20"/>
                <w:szCs w:val="20"/>
                <w:lang w:val="en-MY" w:eastAsia="en-MY"/>
              </w:rPr>
              <w:t>f</w:t>
            </w:r>
            <w:r w:rsidRPr="009A62A1">
              <w:rPr>
                <w:rFonts w:ascii="inherit" w:eastAsia="Times New Roman" w:hAnsi="inherit" w:cs="Segoe UI Historic"/>
                <w:b/>
                <w:bCs/>
                <w:color w:val="1C1E21"/>
                <w:sz w:val="20"/>
                <w:szCs w:val="20"/>
                <w:lang w:val="en-MY" w:eastAsia="en-MY"/>
              </w:rPr>
              <w:t>or a</w:t>
            </w:r>
            <w:r>
              <w:rPr>
                <w:rFonts w:ascii="inherit" w:eastAsia="Times New Roman" w:hAnsi="inherit" w:cs="Segoe UI Historic"/>
                <w:b/>
                <w:bCs/>
                <w:color w:val="1C1E21"/>
                <w:sz w:val="20"/>
                <w:szCs w:val="20"/>
                <w:lang w:val="en-MY" w:eastAsia="en-MY"/>
              </w:rPr>
              <w:t>ll</w:t>
            </w:r>
            <w:r w:rsidRPr="009A62A1">
              <w:rPr>
                <w:rFonts w:ascii="inherit" w:eastAsia="Times New Roman" w:hAnsi="inherit" w:cs="Segoe UI Historic"/>
                <w:b/>
                <w:bCs/>
                <w:color w:val="1C1E21"/>
                <w:sz w:val="20"/>
                <w:szCs w:val="20"/>
                <w:lang w:val="en-MY" w:eastAsia="en-MY"/>
              </w:rPr>
              <w:t xml:space="preserve"> members</w:t>
            </w:r>
            <w:r>
              <w:rPr>
                <w:rFonts w:ascii="inherit" w:eastAsia="Times New Roman" w:hAnsi="inherit" w:cs="Segoe UI Historic"/>
                <w:b/>
                <w:bCs/>
                <w:color w:val="1C1E21"/>
                <w:sz w:val="20"/>
                <w:szCs w:val="20"/>
                <w:lang w:val="en-MY" w:eastAsia="en-MY"/>
              </w:rPr>
              <w:t xml:space="preserve">. </w:t>
            </w:r>
          </w:p>
          <w:p w14:paraId="75AD58E3" w14:textId="77777777" w:rsidR="00672590" w:rsidRDefault="00C40062" w:rsidP="006E404E">
            <w:pPr>
              <w:rPr>
                <w:rFonts w:ascii="inherit" w:eastAsia="Times New Roman" w:hAnsi="inherit" w:cs="Segoe UI Historic"/>
                <w:color w:val="1C1E21"/>
                <w:sz w:val="20"/>
                <w:szCs w:val="20"/>
                <w:lang w:val="en-MY" w:eastAsia="en-MY"/>
              </w:rPr>
            </w:pPr>
            <w:r w:rsidRPr="004036D7">
              <w:rPr>
                <w:rFonts w:ascii="inherit" w:eastAsia="Times New Roman" w:hAnsi="inherit" w:cs="Segoe UI Historic"/>
                <w:color w:val="1C1E21"/>
                <w:sz w:val="20"/>
                <w:szCs w:val="20"/>
                <w:highlight w:val="yellow"/>
                <w:lang w:val="en-MY" w:eastAsia="en-MY"/>
              </w:rPr>
              <w:t>P</w:t>
            </w:r>
            <w:r w:rsidR="00797B48" w:rsidRPr="004036D7">
              <w:rPr>
                <w:rFonts w:ascii="inherit" w:eastAsia="Times New Roman" w:hAnsi="inherit" w:cs="Segoe UI Historic"/>
                <w:color w:val="1C1E21"/>
                <w:sz w:val="20"/>
                <w:szCs w:val="20"/>
                <w:highlight w:val="yellow"/>
                <w:lang w:val="en-MY" w:eastAsia="en-MY"/>
              </w:rPr>
              <w:t>lease follow James Willis [Running</w:t>
            </w:r>
            <w:r w:rsidR="00C718F1" w:rsidRPr="004036D7">
              <w:rPr>
                <w:rFonts w:ascii="inherit" w:eastAsia="Times New Roman" w:hAnsi="inherit" w:cs="Segoe UI Historic"/>
                <w:color w:val="1C1E21"/>
                <w:sz w:val="20"/>
                <w:szCs w:val="20"/>
                <w:highlight w:val="yellow"/>
                <w:lang w:val="en-MY" w:eastAsia="en-MY"/>
              </w:rPr>
              <w:t xml:space="preserve"> on Old Legs] on Strava</w:t>
            </w:r>
            <w:r w:rsidR="00816D45">
              <w:rPr>
                <w:rFonts w:ascii="inherit" w:eastAsia="Times New Roman" w:hAnsi="inherit" w:cs="Segoe UI Historic"/>
                <w:color w:val="1C1E21"/>
                <w:sz w:val="20"/>
                <w:szCs w:val="20"/>
                <w:lang w:val="en-MY" w:eastAsia="en-MY"/>
              </w:rPr>
              <w:t xml:space="preserve"> </w:t>
            </w:r>
          </w:p>
          <w:p w14:paraId="7B24920A" w14:textId="77777777" w:rsidR="00672590" w:rsidRDefault="00672590" w:rsidP="006E404E">
            <w:pPr>
              <w:rPr>
                <w:rFonts w:ascii="inherit" w:eastAsia="Times New Roman" w:hAnsi="inherit" w:cs="Segoe UI Historic"/>
                <w:color w:val="1C1E21"/>
                <w:sz w:val="20"/>
                <w:szCs w:val="20"/>
                <w:lang w:val="en-MY" w:eastAsia="en-MY"/>
              </w:rPr>
            </w:pPr>
          </w:p>
          <w:p w14:paraId="3F7798CA" w14:textId="1637F0FB" w:rsidR="006E404E" w:rsidRDefault="006E404E" w:rsidP="006E404E">
            <w:pPr>
              <w:rPr>
                <w:rFonts w:ascii="inherit" w:hAnsi="inherit"/>
                <w:b/>
                <w:bCs/>
              </w:rPr>
            </w:pPr>
            <w:r w:rsidRPr="3AAA4565">
              <w:rPr>
                <w:rFonts w:ascii="inherit" w:eastAsia="Times New Roman" w:hAnsi="inherit" w:cs="Segoe UI Historic"/>
                <w:color w:val="1C1E21"/>
                <w:sz w:val="20"/>
                <w:szCs w:val="20"/>
                <w:lang w:val="en-MY" w:eastAsia="en-MY"/>
              </w:rPr>
              <w:t>Do you wish to opt out of the club's AaGA Challenge?</w:t>
            </w:r>
          </w:p>
          <w:p w14:paraId="3A86C136" w14:textId="77777777" w:rsidR="006E404E" w:rsidRDefault="006E404E" w:rsidP="00E969E1">
            <w:pPr>
              <w:rPr>
                <w:rFonts w:ascii="inherit" w:hAnsi="inherit"/>
                <w:b/>
                <w:bCs/>
              </w:rPr>
            </w:pPr>
          </w:p>
        </w:tc>
        <w:tc>
          <w:tcPr>
            <w:tcW w:w="279" w:type="dxa"/>
            <w:tcBorders>
              <w:top w:val="single" w:sz="4" w:space="0" w:color="auto"/>
              <w:left w:val="nil"/>
              <w:bottom w:val="single" w:sz="4" w:space="0" w:color="auto"/>
              <w:right w:val="single" w:sz="4" w:space="0" w:color="auto"/>
            </w:tcBorders>
          </w:tcPr>
          <w:p w14:paraId="5EAF15B9" w14:textId="77777777" w:rsidR="006E404E" w:rsidRDefault="006E404E" w:rsidP="00E969E1">
            <w:pPr>
              <w:rPr>
                <w:rFonts w:ascii="inherit" w:hAnsi="inherit"/>
                <w:b/>
                <w:bCs/>
              </w:rPr>
            </w:pPr>
          </w:p>
        </w:tc>
      </w:tr>
      <w:tr w:rsidR="006B3F4D" w14:paraId="1E69EC8E" w14:textId="77777777" w:rsidTr="00AF5B62">
        <w:trPr>
          <w:trHeight w:val="176"/>
        </w:trPr>
        <w:tc>
          <w:tcPr>
            <w:tcW w:w="9086" w:type="dxa"/>
            <w:tcBorders>
              <w:top w:val="single" w:sz="4" w:space="0" w:color="auto"/>
              <w:left w:val="nil"/>
              <w:bottom w:val="nil"/>
              <w:right w:val="nil"/>
            </w:tcBorders>
          </w:tcPr>
          <w:p w14:paraId="334FF8DB" w14:textId="77777777" w:rsidR="006B3F4D" w:rsidRPr="009A62A1" w:rsidRDefault="006B3F4D" w:rsidP="006E404E">
            <w:pPr>
              <w:shd w:val="clear" w:color="auto" w:fill="FFFFFF" w:themeFill="background1"/>
              <w:rPr>
                <w:rFonts w:ascii="inherit" w:eastAsia="Times New Roman" w:hAnsi="inherit" w:cs="Segoe UI Historic"/>
                <w:b/>
                <w:bCs/>
                <w:color w:val="1C1E21"/>
                <w:sz w:val="20"/>
                <w:szCs w:val="20"/>
                <w:lang w:val="en-MY" w:eastAsia="en-MY"/>
              </w:rPr>
            </w:pPr>
          </w:p>
        </w:tc>
        <w:tc>
          <w:tcPr>
            <w:tcW w:w="279" w:type="dxa"/>
            <w:tcBorders>
              <w:top w:val="single" w:sz="4" w:space="0" w:color="auto"/>
              <w:left w:val="nil"/>
              <w:bottom w:val="nil"/>
              <w:right w:val="nil"/>
            </w:tcBorders>
          </w:tcPr>
          <w:p w14:paraId="1E0AC666" w14:textId="77777777" w:rsidR="006B3F4D" w:rsidRDefault="006B3F4D" w:rsidP="00E969E1">
            <w:pPr>
              <w:rPr>
                <w:rFonts w:ascii="inherit" w:hAnsi="inherit"/>
                <w:b/>
                <w:bCs/>
              </w:rPr>
            </w:pPr>
          </w:p>
        </w:tc>
      </w:tr>
    </w:tbl>
    <w:p w14:paraId="6DB84D0F" w14:textId="0D35450A" w:rsidR="00093802" w:rsidRDefault="3AAA4565" w:rsidP="3AAA4565">
      <w:pPr>
        <w:shd w:val="clear" w:color="auto" w:fill="FFFFFF" w:themeFill="background1"/>
        <w:rPr>
          <w:rFonts w:ascii="inherit" w:eastAsia="Times New Roman" w:hAnsi="inherit" w:cs="Segoe UI Historic"/>
          <w:b/>
          <w:bCs/>
          <w:color w:val="1C1E21"/>
          <w:lang w:val="en-MY" w:eastAsia="en-MY"/>
        </w:rPr>
      </w:pPr>
      <w:r w:rsidRPr="3AAA4565">
        <w:rPr>
          <w:rFonts w:ascii="inherit" w:eastAsia="Times New Roman" w:hAnsi="inherit" w:cs="Segoe UI Historic"/>
          <w:b/>
          <w:bCs/>
          <w:color w:val="1C1E21"/>
          <w:lang w:val="en-MY" w:eastAsia="en-MY"/>
        </w:rPr>
        <w:t>By submitting this membership application, you agree to have your information shared with England Athletics, to abide by the current England Athletics anti-drug policy, to the constitution of Skegness and District Running Club and you give permission for photographs of you to be used by the club on their website and in their social media outlets.</w:t>
      </w:r>
    </w:p>
    <w:p w14:paraId="6131E81C" w14:textId="77777777" w:rsidR="00254FA8" w:rsidRDefault="00254FA8" w:rsidP="3AAA4565">
      <w:pPr>
        <w:shd w:val="clear" w:color="auto" w:fill="FFFFFF" w:themeFill="background1"/>
        <w:rPr>
          <w:rFonts w:ascii="inherit" w:eastAsia="Times New Roman" w:hAnsi="inherit" w:cs="Segoe UI Historic"/>
          <w:b/>
          <w:bCs/>
          <w:color w:val="1C1E21"/>
          <w:lang w:val="en-MY" w:eastAsia="en-MY"/>
        </w:rPr>
      </w:pPr>
    </w:p>
    <w:p w14:paraId="720CCD7C" w14:textId="3A1512D7" w:rsidR="009305F3" w:rsidRDefault="3AAA4565" w:rsidP="00431B66">
      <w:pPr>
        <w:shd w:val="clear" w:color="auto" w:fill="FFFFFF"/>
        <w:rPr>
          <w:rFonts w:ascii="inherit" w:eastAsia="Times New Roman" w:hAnsi="inherit" w:cs="Segoe UI Historic"/>
          <w:color w:val="D9D9D9" w:themeColor="background1" w:themeShade="D9"/>
          <w:sz w:val="24"/>
          <w:szCs w:val="24"/>
          <w:lang w:val="en-MY" w:eastAsia="en-MY"/>
        </w:rPr>
      </w:pPr>
      <w:r w:rsidRPr="3AAA4565">
        <w:rPr>
          <w:rFonts w:ascii="inherit" w:eastAsia="Times New Roman" w:hAnsi="inherit" w:cs="Segoe UI Historic"/>
          <w:b/>
          <w:bCs/>
          <w:color w:val="1C1E21"/>
          <w:sz w:val="24"/>
          <w:szCs w:val="24"/>
          <w:lang w:val="en-MY" w:eastAsia="en-MY"/>
        </w:rPr>
        <w:t xml:space="preserve">Print Name </w:t>
      </w:r>
      <w:r w:rsidRPr="3AAA4565">
        <w:rPr>
          <w:rFonts w:ascii="inherit" w:eastAsia="Times New Roman" w:hAnsi="inherit" w:cs="Segoe UI Historic"/>
          <w:color w:val="1C1E21"/>
          <w:sz w:val="24"/>
          <w:szCs w:val="24"/>
          <w:lang w:val="en-MY" w:eastAsia="en-MY"/>
        </w:rPr>
        <w:t>…………………………</w:t>
      </w:r>
      <w:r w:rsidR="00254FA8">
        <w:rPr>
          <w:rFonts w:ascii="inherit" w:eastAsia="Times New Roman" w:hAnsi="inherit" w:cs="Segoe UI Historic"/>
          <w:color w:val="1C1E21"/>
          <w:sz w:val="24"/>
          <w:szCs w:val="24"/>
          <w:lang w:val="en-MY" w:eastAsia="en-MY"/>
        </w:rPr>
        <w:t xml:space="preserve">              Signature </w:t>
      </w:r>
      <w:r w:rsidRPr="3AAA4565">
        <w:rPr>
          <w:rFonts w:ascii="inherit" w:eastAsia="Times New Roman" w:hAnsi="inherit" w:cs="Segoe UI Historic"/>
          <w:color w:val="1C1E21"/>
          <w:sz w:val="24"/>
          <w:szCs w:val="24"/>
          <w:lang w:val="en-MY" w:eastAsia="en-MY"/>
        </w:rPr>
        <w:t xml:space="preserve">……………………… </w:t>
      </w:r>
      <w:r w:rsidRPr="3AAA4565">
        <w:rPr>
          <w:rFonts w:ascii="inherit" w:eastAsia="Times New Roman" w:hAnsi="inherit" w:cs="Segoe UI Historic"/>
          <w:b/>
          <w:bCs/>
          <w:color w:val="1C1E21"/>
          <w:sz w:val="24"/>
          <w:szCs w:val="24"/>
          <w:lang w:val="en-MY" w:eastAsia="en-MY"/>
        </w:rPr>
        <w:t xml:space="preserve">     Date:  </w:t>
      </w:r>
      <w:r w:rsidRPr="3AAA4565">
        <w:rPr>
          <w:rFonts w:ascii="inherit" w:eastAsia="Times New Roman" w:hAnsi="inherit" w:cs="Segoe UI Historic"/>
          <w:color w:val="D9D9D9" w:themeColor="background1" w:themeShade="D9"/>
          <w:sz w:val="24"/>
          <w:szCs w:val="24"/>
          <w:lang w:val="en-MY" w:eastAsia="en-MY"/>
        </w:rPr>
        <w:t>DA- MN – YEAR</w:t>
      </w:r>
    </w:p>
    <w:p w14:paraId="462EB10F" w14:textId="77777777" w:rsidR="00254FA8" w:rsidRDefault="00254FA8" w:rsidP="00431B66">
      <w:pPr>
        <w:shd w:val="clear" w:color="auto" w:fill="FFFFFF"/>
        <w:rPr>
          <w:rFonts w:ascii="inherit" w:eastAsia="Times New Roman" w:hAnsi="inherit" w:cs="Segoe UI Historic"/>
          <w:color w:val="D9D9D9" w:themeColor="background1" w:themeShade="D9"/>
          <w:sz w:val="24"/>
          <w:szCs w:val="24"/>
          <w:lang w:val="en-MY" w:eastAsia="en-MY"/>
        </w:rPr>
      </w:pPr>
    </w:p>
    <w:p w14:paraId="048581DB" w14:textId="77777777" w:rsidR="00254FA8" w:rsidRDefault="00254FA8" w:rsidP="00431B66">
      <w:pPr>
        <w:shd w:val="clear" w:color="auto" w:fill="FFFFFF"/>
        <w:rPr>
          <w:rFonts w:ascii="inherit" w:eastAsia="Times New Roman" w:hAnsi="inherit" w:cs="Segoe UI Historic"/>
          <w:color w:val="D9D9D9" w:themeColor="background1" w:themeShade="D9"/>
          <w:sz w:val="24"/>
          <w:szCs w:val="24"/>
          <w:lang w:val="en-MY" w:eastAsia="en-MY"/>
        </w:rPr>
      </w:pPr>
    </w:p>
    <w:sectPr w:rsidR="00254FA8" w:rsidSect="002922FA">
      <w:pgSz w:w="12240" w:h="15840"/>
      <w:pgMar w:top="42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12757543">
    <w:abstractNumId w:val="19"/>
  </w:num>
  <w:num w:numId="2" w16cid:durableId="284586635">
    <w:abstractNumId w:val="12"/>
  </w:num>
  <w:num w:numId="3" w16cid:durableId="2023899469">
    <w:abstractNumId w:val="10"/>
  </w:num>
  <w:num w:numId="4" w16cid:durableId="238826762">
    <w:abstractNumId w:val="21"/>
  </w:num>
  <w:num w:numId="5" w16cid:durableId="347025621">
    <w:abstractNumId w:val="13"/>
  </w:num>
  <w:num w:numId="6" w16cid:durableId="1516462325">
    <w:abstractNumId w:val="16"/>
  </w:num>
  <w:num w:numId="7" w16cid:durableId="2059742493">
    <w:abstractNumId w:val="18"/>
  </w:num>
  <w:num w:numId="8" w16cid:durableId="740522130">
    <w:abstractNumId w:val="9"/>
  </w:num>
  <w:num w:numId="9" w16cid:durableId="959339768">
    <w:abstractNumId w:val="7"/>
  </w:num>
  <w:num w:numId="10" w16cid:durableId="702902815">
    <w:abstractNumId w:val="6"/>
  </w:num>
  <w:num w:numId="11" w16cid:durableId="210383568">
    <w:abstractNumId w:val="5"/>
  </w:num>
  <w:num w:numId="12" w16cid:durableId="441384999">
    <w:abstractNumId w:val="4"/>
  </w:num>
  <w:num w:numId="13" w16cid:durableId="1066147023">
    <w:abstractNumId w:val="8"/>
  </w:num>
  <w:num w:numId="14" w16cid:durableId="1513496281">
    <w:abstractNumId w:val="3"/>
  </w:num>
  <w:num w:numId="15" w16cid:durableId="1487017592">
    <w:abstractNumId w:val="2"/>
  </w:num>
  <w:num w:numId="16" w16cid:durableId="1304047538">
    <w:abstractNumId w:val="1"/>
  </w:num>
  <w:num w:numId="17" w16cid:durableId="577636881">
    <w:abstractNumId w:val="0"/>
  </w:num>
  <w:num w:numId="18" w16cid:durableId="298649331">
    <w:abstractNumId w:val="14"/>
  </w:num>
  <w:num w:numId="19" w16cid:durableId="1295061270">
    <w:abstractNumId w:val="15"/>
  </w:num>
  <w:num w:numId="20" w16cid:durableId="795487301">
    <w:abstractNumId w:val="20"/>
  </w:num>
  <w:num w:numId="21" w16cid:durableId="462694907">
    <w:abstractNumId w:val="17"/>
  </w:num>
  <w:num w:numId="22" w16cid:durableId="1177620255">
    <w:abstractNumId w:val="11"/>
  </w:num>
  <w:num w:numId="23" w16cid:durableId="1204608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DFD"/>
    <w:rsid w:val="00081FEF"/>
    <w:rsid w:val="00093802"/>
    <w:rsid w:val="00096393"/>
    <w:rsid w:val="00107D7A"/>
    <w:rsid w:val="00147978"/>
    <w:rsid w:val="00182DD0"/>
    <w:rsid w:val="0021346C"/>
    <w:rsid w:val="002409B2"/>
    <w:rsid w:val="00254FA8"/>
    <w:rsid w:val="002578B0"/>
    <w:rsid w:val="00271EC1"/>
    <w:rsid w:val="00277350"/>
    <w:rsid w:val="002922FA"/>
    <w:rsid w:val="002E20A7"/>
    <w:rsid w:val="002F4E65"/>
    <w:rsid w:val="003804BC"/>
    <w:rsid w:val="003C7EBD"/>
    <w:rsid w:val="004036D7"/>
    <w:rsid w:val="0041129C"/>
    <w:rsid w:val="00422DA0"/>
    <w:rsid w:val="00431B66"/>
    <w:rsid w:val="004327F9"/>
    <w:rsid w:val="00442E70"/>
    <w:rsid w:val="0046424C"/>
    <w:rsid w:val="004918EF"/>
    <w:rsid w:val="004A1F3A"/>
    <w:rsid w:val="004A61E0"/>
    <w:rsid w:val="00561A89"/>
    <w:rsid w:val="005B3DA1"/>
    <w:rsid w:val="005F7994"/>
    <w:rsid w:val="005F79DC"/>
    <w:rsid w:val="00607B33"/>
    <w:rsid w:val="00645252"/>
    <w:rsid w:val="00646738"/>
    <w:rsid w:val="0064711E"/>
    <w:rsid w:val="006625D1"/>
    <w:rsid w:val="00672590"/>
    <w:rsid w:val="00683BC8"/>
    <w:rsid w:val="006B3F4D"/>
    <w:rsid w:val="006D3D74"/>
    <w:rsid w:val="006E404E"/>
    <w:rsid w:val="0071486A"/>
    <w:rsid w:val="00784EDD"/>
    <w:rsid w:val="00797B48"/>
    <w:rsid w:val="007F769B"/>
    <w:rsid w:val="00816D45"/>
    <w:rsid w:val="00824C37"/>
    <w:rsid w:val="0083569A"/>
    <w:rsid w:val="00867DFD"/>
    <w:rsid w:val="00872B0F"/>
    <w:rsid w:val="008A6C9F"/>
    <w:rsid w:val="008B291F"/>
    <w:rsid w:val="008C1D55"/>
    <w:rsid w:val="008E1BEB"/>
    <w:rsid w:val="009163DD"/>
    <w:rsid w:val="00925DFA"/>
    <w:rsid w:val="009305F3"/>
    <w:rsid w:val="00935CCD"/>
    <w:rsid w:val="00954AFE"/>
    <w:rsid w:val="00987AD3"/>
    <w:rsid w:val="00996087"/>
    <w:rsid w:val="009A62A1"/>
    <w:rsid w:val="009B6336"/>
    <w:rsid w:val="00A3266A"/>
    <w:rsid w:val="00A5196A"/>
    <w:rsid w:val="00A9204E"/>
    <w:rsid w:val="00AA3B9D"/>
    <w:rsid w:val="00AA4763"/>
    <w:rsid w:val="00AB4B46"/>
    <w:rsid w:val="00AC43D4"/>
    <w:rsid w:val="00AE250E"/>
    <w:rsid w:val="00AE5951"/>
    <w:rsid w:val="00AF5B62"/>
    <w:rsid w:val="00B210AA"/>
    <w:rsid w:val="00B35F13"/>
    <w:rsid w:val="00B42A1E"/>
    <w:rsid w:val="00B8377D"/>
    <w:rsid w:val="00BF0CBA"/>
    <w:rsid w:val="00BF3889"/>
    <w:rsid w:val="00C074A0"/>
    <w:rsid w:val="00C106A9"/>
    <w:rsid w:val="00C40062"/>
    <w:rsid w:val="00C718F1"/>
    <w:rsid w:val="00C975A0"/>
    <w:rsid w:val="00CB35CD"/>
    <w:rsid w:val="00CC4081"/>
    <w:rsid w:val="00CE6C80"/>
    <w:rsid w:val="00D01102"/>
    <w:rsid w:val="00D07EA6"/>
    <w:rsid w:val="00D16991"/>
    <w:rsid w:val="00DF2D33"/>
    <w:rsid w:val="00E2403C"/>
    <w:rsid w:val="00E52696"/>
    <w:rsid w:val="00E8298F"/>
    <w:rsid w:val="00E86391"/>
    <w:rsid w:val="00E86EBD"/>
    <w:rsid w:val="00E9565D"/>
    <w:rsid w:val="00EC1E47"/>
    <w:rsid w:val="00EE64A9"/>
    <w:rsid w:val="00F1459D"/>
    <w:rsid w:val="00F32205"/>
    <w:rsid w:val="00FE5B23"/>
    <w:rsid w:val="3AAA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CB94"/>
  <w15:chartTrackingRefBased/>
  <w15:docId w15:val="{FE6BC192-32E2-4081-A89E-83B1ECBE2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x193iq5w">
    <w:name w:val="x193iq5w"/>
    <w:basedOn w:val="DefaultParagraphFont"/>
    <w:rsid w:val="00867DFD"/>
  </w:style>
  <w:style w:type="character" w:customStyle="1" w:styleId="x1lliihq">
    <w:name w:val="x1lliihq"/>
    <w:basedOn w:val="DefaultParagraphFont"/>
    <w:rsid w:val="00867DFD"/>
  </w:style>
  <w:style w:type="table" w:styleId="TableGrid">
    <w:name w:val="Table Grid"/>
    <w:basedOn w:val="TableNormal"/>
    <w:uiPriority w:val="39"/>
    <w:rsid w:val="00824C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24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232484">
      <w:bodyDiv w:val="1"/>
      <w:marLeft w:val="0"/>
      <w:marRight w:val="0"/>
      <w:marTop w:val="0"/>
      <w:marBottom w:val="0"/>
      <w:divBdr>
        <w:top w:val="none" w:sz="0" w:space="0" w:color="auto"/>
        <w:left w:val="none" w:sz="0" w:space="0" w:color="auto"/>
        <w:bottom w:val="none" w:sz="0" w:space="0" w:color="auto"/>
        <w:right w:val="none" w:sz="0" w:space="0" w:color="auto"/>
      </w:divBdr>
      <w:divsChild>
        <w:div w:id="1464539268">
          <w:marLeft w:val="0"/>
          <w:marRight w:val="0"/>
          <w:marTop w:val="0"/>
          <w:marBottom w:val="0"/>
          <w:divBdr>
            <w:top w:val="none" w:sz="0" w:space="0" w:color="auto"/>
            <w:left w:val="none" w:sz="0" w:space="0" w:color="auto"/>
            <w:bottom w:val="none" w:sz="0" w:space="0" w:color="auto"/>
            <w:right w:val="none" w:sz="0" w:space="0" w:color="auto"/>
          </w:divBdr>
          <w:divsChild>
            <w:div w:id="1738283772">
              <w:marLeft w:val="0"/>
              <w:marRight w:val="0"/>
              <w:marTop w:val="0"/>
              <w:marBottom w:val="0"/>
              <w:divBdr>
                <w:top w:val="none" w:sz="0" w:space="0" w:color="auto"/>
                <w:left w:val="none" w:sz="0" w:space="0" w:color="auto"/>
                <w:bottom w:val="none" w:sz="0" w:space="0" w:color="auto"/>
                <w:right w:val="none" w:sz="0" w:space="0" w:color="auto"/>
              </w:divBdr>
              <w:divsChild>
                <w:div w:id="611668063">
                  <w:marLeft w:val="-90"/>
                  <w:marRight w:val="-90"/>
                  <w:marTop w:val="0"/>
                  <w:marBottom w:val="0"/>
                  <w:divBdr>
                    <w:top w:val="none" w:sz="0" w:space="0" w:color="auto"/>
                    <w:left w:val="none" w:sz="0" w:space="0" w:color="auto"/>
                    <w:bottom w:val="none" w:sz="0" w:space="0" w:color="auto"/>
                    <w:right w:val="none" w:sz="0" w:space="0" w:color="auto"/>
                  </w:divBdr>
                  <w:divsChild>
                    <w:div w:id="944851670">
                      <w:marLeft w:val="0"/>
                      <w:marRight w:val="0"/>
                      <w:marTop w:val="0"/>
                      <w:marBottom w:val="0"/>
                      <w:divBdr>
                        <w:top w:val="none" w:sz="0" w:space="0" w:color="auto"/>
                        <w:left w:val="none" w:sz="0" w:space="0" w:color="auto"/>
                        <w:bottom w:val="none" w:sz="0" w:space="0" w:color="auto"/>
                        <w:right w:val="none" w:sz="0" w:space="0" w:color="auto"/>
                      </w:divBdr>
                      <w:divsChild>
                        <w:div w:id="206988990">
                          <w:marLeft w:val="0"/>
                          <w:marRight w:val="0"/>
                          <w:marTop w:val="0"/>
                          <w:marBottom w:val="0"/>
                          <w:divBdr>
                            <w:top w:val="none" w:sz="0" w:space="0" w:color="auto"/>
                            <w:left w:val="none" w:sz="0" w:space="0" w:color="auto"/>
                            <w:bottom w:val="none" w:sz="0" w:space="0" w:color="auto"/>
                            <w:right w:val="none" w:sz="0" w:space="0" w:color="auto"/>
                          </w:divBdr>
                          <w:divsChild>
                            <w:div w:id="1503010775">
                              <w:marLeft w:val="0"/>
                              <w:marRight w:val="0"/>
                              <w:marTop w:val="120"/>
                              <w:marBottom w:val="120"/>
                              <w:divBdr>
                                <w:top w:val="none" w:sz="0" w:space="0" w:color="auto"/>
                                <w:left w:val="none" w:sz="0" w:space="0" w:color="auto"/>
                                <w:bottom w:val="none" w:sz="0" w:space="0" w:color="auto"/>
                                <w:right w:val="none" w:sz="0" w:space="0" w:color="auto"/>
                              </w:divBdr>
                              <w:divsChild>
                                <w:div w:id="1487936386">
                                  <w:marLeft w:val="0"/>
                                  <w:marRight w:val="0"/>
                                  <w:marTop w:val="0"/>
                                  <w:marBottom w:val="0"/>
                                  <w:divBdr>
                                    <w:top w:val="none" w:sz="0" w:space="0" w:color="auto"/>
                                    <w:left w:val="none" w:sz="0" w:space="0" w:color="auto"/>
                                    <w:bottom w:val="none" w:sz="0" w:space="0" w:color="auto"/>
                                    <w:right w:val="none" w:sz="0" w:space="0" w:color="auto"/>
                                  </w:divBdr>
                                  <w:divsChild>
                                    <w:div w:id="99877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045089">
      <w:bodyDiv w:val="1"/>
      <w:marLeft w:val="0"/>
      <w:marRight w:val="0"/>
      <w:marTop w:val="0"/>
      <w:marBottom w:val="0"/>
      <w:divBdr>
        <w:top w:val="none" w:sz="0" w:space="0" w:color="auto"/>
        <w:left w:val="none" w:sz="0" w:space="0" w:color="auto"/>
        <w:bottom w:val="none" w:sz="0" w:space="0" w:color="auto"/>
        <w:right w:val="none" w:sz="0" w:space="0" w:color="auto"/>
      </w:divBdr>
      <w:divsChild>
        <w:div w:id="1984771194">
          <w:marLeft w:val="0"/>
          <w:marRight w:val="0"/>
          <w:marTop w:val="0"/>
          <w:marBottom w:val="0"/>
          <w:divBdr>
            <w:top w:val="none" w:sz="0" w:space="0" w:color="auto"/>
            <w:left w:val="none" w:sz="0" w:space="0" w:color="auto"/>
            <w:bottom w:val="none" w:sz="0" w:space="0" w:color="auto"/>
            <w:right w:val="none" w:sz="0" w:space="0" w:color="auto"/>
          </w:divBdr>
          <w:divsChild>
            <w:div w:id="2131631626">
              <w:marLeft w:val="0"/>
              <w:marRight w:val="0"/>
              <w:marTop w:val="0"/>
              <w:marBottom w:val="0"/>
              <w:divBdr>
                <w:top w:val="none" w:sz="0" w:space="0" w:color="auto"/>
                <w:left w:val="none" w:sz="0" w:space="0" w:color="auto"/>
                <w:bottom w:val="none" w:sz="0" w:space="0" w:color="auto"/>
                <w:right w:val="none" w:sz="0" w:space="0" w:color="auto"/>
              </w:divBdr>
              <w:divsChild>
                <w:div w:id="666905303">
                  <w:marLeft w:val="-90"/>
                  <w:marRight w:val="-90"/>
                  <w:marTop w:val="0"/>
                  <w:marBottom w:val="0"/>
                  <w:divBdr>
                    <w:top w:val="none" w:sz="0" w:space="0" w:color="auto"/>
                    <w:left w:val="none" w:sz="0" w:space="0" w:color="auto"/>
                    <w:bottom w:val="none" w:sz="0" w:space="0" w:color="auto"/>
                    <w:right w:val="none" w:sz="0" w:space="0" w:color="auto"/>
                  </w:divBdr>
                  <w:divsChild>
                    <w:div w:id="344551443">
                      <w:marLeft w:val="0"/>
                      <w:marRight w:val="0"/>
                      <w:marTop w:val="0"/>
                      <w:marBottom w:val="0"/>
                      <w:divBdr>
                        <w:top w:val="none" w:sz="0" w:space="0" w:color="auto"/>
                        <w:left w:val="none" w:sz="0" w:space="0" w:color="auto"/>
                        <w:bottom w:val="none" w:sz="0" w:space="0" w:color="auto"/>
                        <w:right w:val="none" w:sz="0" w:space="0" w:color="auto"/>
                      </w:divBdr>
                      <w:divsChild>
                        <w:div w:id="1152453773">
                          <w:marLeft w:val="0"/>
                          <w:marRight w:val="0"/>
                          <w:marTop w:val="0"/>
                          <w:marBottom w:val="0"/>
                          <w:divBdr>
                            <w:top w:val="none" w:sz="0" w:space="0" w:color="auto"/>
                            <w:left w:val="none" w:sz="0" w:space="0" w:color="auto"/>
                            <w:bottom w:val="none" w:sz="0" w:space="0" w:color="auto"/>
                            <w:right w:val="none" w:sz="0" w:space="0" w:color="auto"/>
                          </w:divBdr>
                          <w:divsChild>
                            <w:div w:id="636180631">
                              <w:marLeft w:val="0"/>
                              <w:marRight w:val="0"/>
                              <w:marTop w:val="120"/>
                              <w:marBottom w:val="120"/>
                              <w:divBdr>
                                <w:top w:val="none" w:sz="0" w:space="0" w:color="auto"/>
                                <w:left w:val="none" w:sz="0" w:space="0" w:color="auto"/>
                                <w:bottom w:val="none" w:sz="0" w:space="0" w:color="auto"/>
                                <w:right w:val="none" w:sz="0" w:space="0" w:color="auto"/>
                              </w:divBdr>
                              <w:divsChild>
                                <w:div w:id="816267776">
                                  <w:marLeft w:val="0"/>
                                  <w:marRight w:val="0"/>
                                  <w:marTop w:val="0"/>
                                  <w:marBottom w:val="0"/>
                                  <w:divBdr>
                                    <w:top w:val="none" w:sz="0" w:space="0" w:color="auto"/>
                                    <w:left w:val="none" w:sz="0" w:space="0" w:color="auto"/>
                                    <w:bottom w:val="none" w:sz="0" w:space="0" w:color="auto"/>
                                    <w:right w:val="none" w:sz="0" w:space="0" w:color="auto"/>
                                  </w:divBdr>
                                  <w:divsChild>
                                    <w:div w:id="16857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0\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Brian Darrington</cp:lastModifiedBy>
  <cp:revision>2</cp:revision>
  <cp:lastPrinted>2024-07-19T09:04:00Z</cp:lastPrinted>
  <dcterms:created xsi:type="dcterms:W3CDTF">2025-01-18T13:06:00Z</dcterms:created>
  <dcterms:modified xsi:type="dcterms:W3CDTF">2025-01-18T13:06:00Z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